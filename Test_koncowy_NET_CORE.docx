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"/>
        <w:gridCol w:w="5353"/>
        <w:gridCol w:w="1319"/>
        <w:gridCol w:w="1985"/>
      </w:tblGrid>
      <w:tr w:rsidR="00174471" w:rsidRPr="003E51B2" w14:paraId="353D5F67" w14:textId="77777777" w:rsidTr="00573E06">
        <w:trPr>
          <w:cantSplit/>
          <w:trHeight w:val="420"/>
        </w:trPr>
        <w:tc>
          <w:tcPr>
            <w:tcW w:w="7655" w:type="dxa"/>
            <w:gridSpan w:val="3"/>
          </w:tcPr>
          <w:p w14:paraId="1AF1DF7C" w14:textId="77777777" w:rsidR="00174471" w:rsidRPr="003E51B2" w:rsidRDefault="00174471" w:rsidP="0096437D"/>
        </w:tc>
        <w:tc>
          <w:tcPr>
            <w:tcW w:w="1985" w:type="dxa"/>
          </w:tcPr>
          <w:p w14:paraId="4C174EF8" w14:textId="77777777" w:rsidR="00174471" w:rsidRPr="003E51B2" w:rsidRDefault="00174471" w:rsidP="0096437D"/>
        </w:tc>
      </w:tr>
      <w:tr w:rsidR="00174471" w:rsidRPr="003E51B2" w14:paraId="47D74DC1" w14:textId="77777777" w:rsidTr="00573E06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0E81CE0F" w14:textId="11E9E381" w:rsidR="00174471" w:rsidRPr="003E51B2" w:rsidRDefault="00174471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 xml:space="preserve">Test </w:t>
            </w:r>
            <w:r w:rsidR="00163B61">
              <w:rPr>
                <w:sz w:val="44"/>
              </w:rPr>
              <w:t>końcowy</w:t>
            </w:r>
          </w:p>
        </w:tc>
        <w:tc>
          <w:tcPr>
            <w:tcW w:w="1985" w:type="dxa"/>
          </w:tcPr>
          <w:p w14:paraId="24CACE8C" w14:textId="77777777" w:rsidR="008276A7" w:rsidRPr="00791BC5" w:rsidRDefault="00791BC5" w:rsidP="00573E06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</w:t>
            </w:r>
            <w:r w:rsidR="00573E06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8276A7"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13629413" w14:textId="7A36EFF1" w:rsidR="00174471" w:rsidRPr="003E51B2" w:rsidRDefault="008276A7" w:rsidP="008276A7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201</w:t>
            </w:r>
            <w:r w:rsidR="00FE3AA6">
              <w:rPr>
                <w:rFonts w:ascii="Arial" w:hAnsi="Arial" w:cs="Arial"/>
                <w:sz w:val="18"/>
                <w:szCs w:val="18"/>
              </w:rPr>
              <w:t>9</w:t>
            </w:r>
            <w:r w:rsidRPr="00791BC5">
              <w:rPr>
                <w:rFonts w:ascii="Arial" w:hAnsi="Arial" w:cs="Arial"/>
                <w:sz w:val="18"/>
                <w:szCs w:val="18"/>
              </w:rPr>
              <w:t>.05.07</w:t>
            </w:r>
          </w:p>
        </w:tc>
      </w:tr>
      <w:tr w:rsidR="00174471" w:rsidRPr="003E51B2" w14:paraId="2AEC95E0" w14:textId="77777777" w:rsidTr="00573E06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9CECF70" w14:textId="734C786E" w:rsidR="00B8322D" w:rsidRPr="00B8322D" w:rsidRDefault="003601E8" w:rsidP="00B8322D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.NET Core</w:t>
            </w:r>
          </w:p>
          <w:p w14:paraId="4EB2AFD2" w14:textId="77777777" w:rsidR="00FE3AA6" w:rsidRPr="00FE3AA6" w:rsidRDefault="00FE3AA6" w:rsidP="00FE3AA6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FE3AA6">
              <w:rPr>
                <w:b/>
                <w:i/>
                <w:noProof/>
                <w:snapToGrid w:val="0"/>
              </w:rPr>
              <w:t>SK-MIC-C#</w:t>
            </w:r>
          </w:p>
          <w:p w14:paraId="4CB19E66" w14:textId="77B6EA42" w:rsidR="00B8322D" w:rsidRPr="00B8322D" w:rsidRDefault="00B8322D" w:rsidP="00B8322D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8322D">
              <w:rPr>
                <w:b/>
                <w:i/>
                <w:noProof/>
                <w:snapToGrid w:val="0"/>
              </w:rPr>
              <w:t xml:space="preserve">Data: </w:t>
            </w:r>
            <w:r w:rsidR="00FE3AA6" w:rsidRPr="00FE3AA6">
              <w:rPr>
                <w:b/>
                <w:i/>
                <w:noProof/>
                <w:snapToGrid w:val="0"/>
              </w:rPr>
              <w:t>2</w:t>
            </w:r>
            <w:r w:rsidR="003601E8">
              <w:rPr>
                <w:b/>
                <w:i/>
                <w:noProof/>
                <w:snapToGrid w:val="0"/>
              </w:rPr>
              <w:t>3-</w:t>
            </w:r>
            <w:r w:rsidR="00FE3AA6" w:rsidRPr="00FE3AA6">
              <w:rPr>
                <w:b/>
                <w:i/>
                <w:noProof/>
                <w:snapToGrid w:val="0"/>
              </w:rPr>
              <w:t>27.05.2021</w:t>
            </w:r>
          </w:p>
          <w:p w14:paraId="5516830C" w14:textId="77777777" w:rsidR="00B8322D" w:rsidRPr="00B8322D" w:rsidRDefault="00B8322D" w:rsidP="00B8322D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8322D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5BAE54F3" w14:textId="2373C30B" w:rsidR="00174471" w:rsidRDefault="00573E06" w:rsidP="00573E06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="00F628E6" w:rsidRPr="00F628E6">
              <w:rPr>
                <w:b/>
                <w:i/>
                <w:snapToGrid w:val="0"/>
              </w:rPr>
              <w:t>TES</w:t>
            </w:r>
            <w:r w:rsidR="00F628E6" w:rsidRPr="00F628E6">
              <w:rPr>
                <w:b/>
                <w:i/>
                <w:snapToGrid w:val="0"/>
                <w:lang w:val="x-none"/>
              </w:rPr>
              <w:t>_</w:t>
            </w:r>
            <w:r w:rsidR="00FE3AA6">
              <w:rPr>
                <w:b/>
                <w:i/>
                <w:snapToGrid w:val="0"/>
              </w:rPr>
              <w:t>210</w:t>
            </w:r>
            <w:r w:rsidR="00163B61">
              <w:rPr>
                <w:b/>
                <w:i/>
                <w:snapToGrid w:val="0"/>
              </w:rPr>
              <w:t>615</w:t>
            </w:r>
            <w:r>
              <w:rPr>
                <w:b/>
                <w:i/>
                <w:snapToGrid w:val="0"/>
              </w:rPr>
              <w:t>_2551500</w:t>
            </w:r>
            <w:r w:rsidR="00B8322D">
              <w:rPr>
                <w:b/>
                <w:i/>
                <w:snapToGrid w:val="0"/>
              </w:rPr>
              <w:t>MIC</w:t>
            </w:r>
            <w:r w:rsidR="00FB30F7">
              <w:rPr>
                <w:b/>
                <w:i/>
                <w:snapToGrid w:val="0"/>
              </w:rPr>
              <w:t>_1404</w:t>
            </w:r>
            <w:r>
              <w:rPr>
                <w:b/>
                <w:i/>
                <w:snapToGrid w:val="0"/>
              </w:rPr>
              <w:t>08AK_</w:t>
            </w:r>
          </w:p>
          <w:p w14:paraId="49FDD634" w14:textId="77777777" w:rsidR="00573E06" w:rsidRPr="00AC33B2" w:rsidRDefault="00573E06" w:rsidP="00573E06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sz w:val="22"/>
                <w:szCs w:val="12"/>
              </w:rPr>
            </w:pPr>
          </w:p>
        </w:tc>
        <w:tc>
          <w:tcPr>
            <w:tcW w:w="1985" w:type="dxa"/>
          </w:tcPr>
          <w:p w14:paraId="2A0F6042" w14:textId="77777777" w:rsidR="00174471" w:rsidRPr="003E51B2" w:rsidRDefault="00174471" w:rsidP="0096437D"/>
        </w:tc>
      </w:tr>
      <w:tr w:rsidR="00174471" w14:paraId="09C16331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13E7A4E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3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4E6EA8F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3025B149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5B071036" w14:textId="6E584B1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FE3AA6">
              <w:rPr>
                <w:b/>
                <w:i/>
              </w:rPr>
              <w:t xml:space="preserve">  </w:t>
            </w:r>
            <w:sdt>
              <w:sdtPr>
                <w:id w:val="-1672565848"/>
                <w:placeholder>
                  <w:docPart w:val="DA96C4873B184FC9999EA257729E92EE"/>
                </w:placeholder>
                <w:showingPlcHdr/>
                <w:text/>
              </w:sdtPr>
              <w:sdtContent>
                <w:r w:rsidR="008B5DFA" w:rsidRPr="00FD7221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D769" w14:textId="1D9CD37C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  <w:highlight w:val="lightGray"/>
                </w:rPr>
                <w:id w:val="-2142570790"/>
                <w:placeholder>
                  <w:docPart w:val="5D8ED2669CC14162AC825FB30E814E53"/>
                </w:placeholder>
                <w:showingPlcHdr/>
                <w:text/>
              </w:sdtPr>
              <w:sdtContent>
                <w:r w:rsidR="008B5DFA" w:rsidRPr="00C14738">
                  <w:rPr>
                    <w:rStyle w:val="Tekstzastpczy"/>
                  </w:rPr>
                  <w:t>Kliknij lub naciśnij tutaj, aby wprowadzić tekst.</w:t>
                </w:r>
              </w:sdtContent>
            </w:sdt>
            <w:r w:rsidR="00FE3AA6">
              <w:rPr>
                <w:bCs/>
                <w:i/>
                <w:color w:val="A6A6A6"/>
                <w:sz w:val="18"/>
                <w:szCs w:val="18"/>
              </w:rPr>
              <w:t xml:space="preserve"> </w:t>
            </w:r>
            <w:r w:rsidR="00FE3AA6">
              <w:rPr>
                <w:b/>
                <w:i/>
              </w:rPr>
              <w:t>pkt.</w:t>
            </w:r>
          </w:p>
        </w:tc>
      </w:tr>
      <w:tr w:rsidR="00174471" w14:paraId="7613D155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310F04B4" w14:textId="7BAF3F6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FE3AA6">
              <w:rPr>
                <w:b/>
                <w:i/>
              </w:rPr>
              <w:t xml:space="preserve">  </w:t>
            </w:r>
            <w:sdt>
              <w:sdtPr>
                <w:id w:val="2082561202"/>
                <w:placeholder>
                  <w:docPart w:val="8466B3A1163A49F3BCDD9F0F82C3D568"/>
                </w:placeholder>
                <w:showingPlcHdr/>
                <w:text/>
              </w:sdtPr>
              <w:sdtContent>
                <w:r w:rsidR="008B5DFA" w:rsidRPr="00FD7221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4364C" w14:textId="5A60174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FE3AA6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highlight w:val="lightGray"/>
                </w:rPr>
                <w:id w:val="-1434518482"/>
                <w:placeholder>
                  <w:docPart w:val="52AFBFBF68FB4FC9AA47C4B2DCEDBD8F"/>
                </w:placeholder>
                <w:showingPlcHdr/>
                <w:text/>
              </w:sdtPr>
              <w:sdtContent>
                <w:r w:rsidR="008B5DFA" w:rsidRPr="00C14738">
                  <w:rPr>
                    <w:rStyle w:val="Tekstzastpczy"/>
                  </w:rPr>
                  <w:t>Kliknij lub naciśnij tutaj, aby wprowadzić tekst.</w:t>
                </w:r>
              </w:sdtContent>
            </w:sdt>
            <w:r w:rsidR="00FE3AA6">
              <w:rPr>
                <w:bCs/>
                <w:i/>
                <w:color w:val="A6A6A6"/>
                <w:sz w:val="18"/>
                <w:szCs w:val="18"/>
              </w:rPr>
              <w:t xml:space="preserve">  </w:t>
            </w:r>
            <w:r w:rsidR="00FE3AA6">
              <w:rPr>
                <w:b/>
                <w:i/>
              </w:rPr>
              <w:t>pkt.</w:t>
            </w:r>
          </w:p>
        </w:tc>
      </w:tr>
      <w:tr w:rsidR="00174471" w14:paraId="2E8FF16B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71528DE8" w14:textId="0F7AD83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FE3AA6">
              <w:rPr>
                <w:b/>
                <w:i/>
              </w:rPr>
              <w:t xml:space="preserve"> </w:t>
            </w:r>
            <w:sdt>
              <w:sdtPr>
                <w:id w:val="-411472971"/>
                <w:placeholder>
                  <w:docPart w:val="9A8F1ECB735D44119DFB30BD9B9C38D3"/>
                </w:placeholder>
                <w:showingPlcHdr/>
                <w:date w:fullDate="2021-06-15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8B5DFA" w:rsidRPr="002A428B">
                  <w:rPr>
                    <w:rStyle w:val="Tekstzastpczy"/>
                  </w:rPr>
                  <w:t>Kliknij lub naciśnij, aby wprowadzić datę.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</w:tcBorders>
          </w:tcPr>
          <w:p w14:paraId="071AEA02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ECBB933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632D7388" w14:textId="3857CB7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FE3AA6">
              <w:rPr>
                <w:b/>
                <w:i/>
              </w:rPr>
              <w:t xml:space="preserve">  </w:t>
            </w:r>
            <w:sdt>
              <w:sdtPr>
                <w:id w:val="1262793394"/>
                <w:placeholder>
                  <w:docPart w:val="BFCC227531B044F6A0837A4478D7E53C"/>
                </w:placeholder>
                <w:showingPlcHdr/>
                <w:text/>
              </w:sdtPr>
              <w:sdtContent>
                <w:r w:rsidR="008B5DFA" w:rsidRPr="00FD7221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</w:tcBorders>
          </w:tcPr>
          <w:p w14:paraId="61B6043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088C9480" w14:textId="77777777" w:rsidR="00573E06" w:rsidRDefault="00573E06" w:rsidP="00573E06">
      <w:pPr>
        <w:keepNext/>
        <w:suppressAutoHyphens w:val="0"/>
        <w:ind w:left="357"/>
        <w:rPr>
          <w:b/>
        </w:rPr>
      </w:pPr>
    </w:p>
    <w:p w14:paraId="1429A41B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pod nazwą .NET kryją się dwa główne środowiska</w:t>
      </w:r>
    </w:p>
    <w:p w14:paraId="1C895CBA" w14:textId="2100DEAD" w:rsidR="00961CA5" w:rsidRPr="00FE2656" w:rsidRDefault="00000000" w:rsidP="00FE3AA6">
      <w:pPr>
        <w:suppressAutoHyphens w:val="0"/>
        <w:ind w:left="708"/>
        <w:rPr>
          <w:sz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B5DFA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61CA5" w:rsidRPr="00FE2656">
        <w:rPr>
          <w:sz w:val="22"/>
          <w:lang w:val="en-US"/>
        </w:rPr>
        <w:t xml:space="preserve">.NET Framework </w:t>
      </w:r>
    </w:p>
    <w:p w14:paraId="5CB718E5" w14:textId="3B20A9D5" w:rsidR="00961CA5" w:rsidRPr="00FE2656" w:rsidRDefault="00000000" w:rsidP="00FE3AA6">
      <w:pPr>
        <w:suppressAutoHyphens w:val="0"/>
        <w:ind w:left="708"/>
        <w:rPr>
          <w:sz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185542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656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FE3AA6" w:rsidRPr="00FE2656">
        <w:rPr>
          <w:sz w:val="22"/>
          <w:lang w:val="en-US"/>
        </w:rPr>
        <w:t xml:space="preserve"> </w:t>
      </w:r>
      <w:r w:rsidR="00961CA5" w:rsidRPr="00FE2656">
        <w:rPr>
          <w:sz w:val="22"/>
          <w:lang w:val="en-US"/>
        </w:rPr>
        <w:t>SQL Server 2012 EXPRESS</w:t>
      </w:r>
    </w:p>
    <w:p w14:paraId="7742F469" w14:textId="7636BAD6" w:rsidR="00961CA5" w:rsidRPr="00FE2656" w:rsidRDefault="00000000" w:rsidP="00FE3AA6">
      <w:pPr>
        <w:suppressAutoHyphens w:val="0"/>
        <w:ind w:left="708"/>
        <w:rPr>
          <w:sz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126919955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B5DFA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FE3AA6" w:rsidRPr="00FE2656">
        <w:rPr>
          <w:sz w:val="22"/>
          <w:lang w:val="en-US"/>
        </w:rPr>
        <w:t xml:space="preserve"> </w:t>
      </w:r>
      <w:r w:rsidR="008B5DFA">
        <w:rPr>
          <w:sz w:val="22"/>
          <w:lang w:val="en-US"/>
        </w:rPr>
        <w:t>.NET CORE</w:t>
      </w:r>
    </w:p>
    <w:p w14:paraId="5EA75D93" w14:textId="2A31FFAA" w:rsidR="00961CA5" w:rsidRPr="008B5DFA" w:rsidRDefault="00000000" w:rsidP="00FE3AA6">
      <w:pPr>
        <w:suppressAutoHyphens w:val="0"/>
        <w:ind w:left="708"/>
        <w:rPr>
          <w:sz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8691840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 w:rsidRPr="008B5DF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61CA5" w:rsidRPr="008B5DFA">
        <w:rPr>
          <w:sz w:val="22"/>
          <w:lang w:val="en-GB"/>
        </w:rPr>
        <w:t>.NET My Services</w:t>
      </w:r>
    </w:p>
    <w:p w14:paraId="68A0598A" w14:textId="77B0A274" w:rsidR="00961CA5" w:rsidRPr="008B5DFA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  <w:lang w:val="en-GB"/>
        </w:rPr>
      </w:pPr>
      <w:proofErr w:type="spellStart"/>
      <w:r w:rsidRPr="008B5DFA">
        <w:rPr>
          <w:b/>
          <w:bCs/>
          <w:i/>
          <w:iCs/>
          <w:lang w:val="en-GB"/>
        </w:rPr>
        <w:t>Liczba</w:t>
      </w:r>
      <w:proofErr w:type="spellEnd"/>
      <w:r w:rsidRPr="008B5DFA">
        <w:rPr>
          <w:b/>
          <w:bCs/>
          <w:i/>
          <w:iCs/>
          <w:lang w:val="en-GB"/>
        </w:rPr>
        <w:t xml:space="preserve"> </w:t>
      </w:r>
      <w:proofErr w:type="spellStart"/>
      <w:r w:rsidRPr="008B5DFA">
        <w:rPr>
          <w:b/>
          <w:bCs/>
          <w:i/>
          <w:iCs/>
          <w:lang w:val="en-GB"/>
        </w:rPr>
        <w:t>punktów</w:t>
      </w:r>
      <w:proofErr w:type="spellEnd"/>
      <w:r w:rsidRPr="008B5DFA">
        <w:rPr>
          <w:b/>
          <w:bCs/>
          <w:i/>
          <w:iCs/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719467608"/>
          <w:placeholder>
            <w:docPart w:val="9C8AF8EE9ABC4AB0AED27BC4342D667A"/>
          </w:placeholder>
          <w:text/>
        </w:sdtPr>
        <w:sdtContent>
          <w:r w:rsidR="00FE3AA6" w:rsidRPr="008B5DFA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6A97E19D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 xml:space="preserve">Common Language Runtime </w:t>
      </w:r>
    </w:p>
    <w:p w14:paraId="5FB7461C" w14:textId="28D37313" w:rsidR="00961CA5" w:rsidRPr="00AB508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742569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B5DF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to środowisko uruchomieniowe dla platformy .NET, przewidziane  do pracy na wielu systemach operacyjnych </w:t>
      </w:r>
    </w:p>
    <w:p w14:paraId="1509869A" w14:textId="7B5FE726" w:rsidR="00961CA5" w:rsidRPr="00AB508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329615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Wieloplatformowa maszyna wirtualna obsługująca standardy Java 8</w:t>
      </w:r>
    </w:p>
    <w:p w14:paraId="297D8109" w14:textId="37221CA1" w:rsidR="00961CA5" w:rsidRPr="00AB508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98154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to środowisko uruchomieniowe dla platformy .NET, przewidziane  do pracy tylko w systemie  Windows </w:t>
      </w:r>
    </w:p>
    <w:p w14:paraId="4ECC0DDC" w14:textId="40C255E7" w:rsidR="00961CA5" w:rsidRPr="00AB508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5088581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Kompilator dla wybranych frameworków takich np.  jak JQuery</w:t>
      </w:r>
    </w:p>
    <w:p w14:paraId="00957624" w14:textId="11655669" w:rsidR="00961CA5" w:rsidRPr="00961CA5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295527423"/>
          <w:placeholder>
            <w:docPart w:val="980C6222CFF14D73A5F806DE6C6343C7"/>
          </w:placeholder>
          <w:text/>
        </w:sdtPr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0E20611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Wspólny zestaw typów danych (Common Type System)</w:t>
      </w:r>
    </w:p>
    <w:p w14:paraId="7A0F7C7C" w14:textId="318F347B" w:rsidR="00961CA5" w:rsidRPr="00AB508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54587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nie jest związany z żadną składnią lub słowami kluczowymi, natomiast wiąże obiekty języka </w:t>
      </w:r>
      <w:r w:rsidR="00961CA5">
        <w:rPr>
          <w:sz w:val="22"/>
        </w:rPr>
        <w:t>C#</w:t>
      </w:r>
      <w:r w:rsidR="00961CA5" w:rsidRPr="00AB508F">
        <w:rPr>
          <w:sz w:val="22"/>
        </w:rPr>
        <w:t xml:space="preserve"> specjalnym ID </w:t>
      </w:r>
    </w:p>
    <w:p w14:paraId="3F27A33C" w14:textId="38FEF92C" w:rsidR="00961CA5" w:rsidRPr="00AB508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817777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B5DF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nie jest związany z żadną składnią lub słowami kluczowymi — definiuje jedynie zestaw typów danych</w:t>
      </w:r>
    </w:p>
    <w:p w14:paraId="6EADFB9A" w14:textId="4BD089E9" w:rsidR="00961CA5" w:rsidRPr="00AB508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618682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Jest związany z połączeniem pracy  języka </w:t>
      </w:r>
      <w:r w:rsidR="00961CA5">
        <w:rPr>
          <w:sz w:val="22"/>
        </w:rPr>
        <w:t>C#</w:t>
      </w:r>
      <w:r w:rsidR="00961CA5" w:rsidRPr="00AB508F">
        <w:rPr>
          <w:sz w:val="22"/>
        </w:rPr>
        <w:t xml:space="preserve"> i bazy danych SQL</w:t>
      </w:r>
    </w:p>
    <w:p w14:paraId="239A35BD" w14:textId="2648E92B" w:rsidR="00961CA5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3140103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Żadna z odpowiedzi nie jest poprawna</w:t>
      </w:r>
    </w:p>
    <w:p w14:paraId="69A44947" w14:textId="261BBE6E" w:rsidR="00961CA5" w:rsidRPr="00961CA5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7152927"/>
          <w:placeholder>
            <w:docPart w:val="787D2850039A4F5F93FEA1A169E8FA7A"/>
          </w:placeholder>
          <w:text/>
        </w:sdtPr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E9C2732" w14:textId="343F6920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Na platformie .NET dostępne są następujące modele komunikacji:</w:t>
      </w:r>
    </w:p>
    <w:p w14:paraId="2798936A" w14:textId="6D66CA0B" w:rsidR="00961CA5" w:rsidRPr="00AB508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8148604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Komunikacja z administratorem </w:t>
      </w:r>
    </w:p>
    <w:p w14:paraId="235C12B7" w14:textId="0DB2669D" w:rsidR="00961CA5" w:rsidRPr="00AB508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994015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Komunikacja z użytkownikiem</w:t>
      </w:r>
    </w:p>
    <w:p w14:paraId="1E46BBB7" w14:textId="19E6545E" w:rsidR="00961CA5" w:rsidRPr="00AB508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80844227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B5DF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Komunikacja z innymi aplikacjami</w:t>
      </w:r>
    </w:p>
    <w:p w14:paraId="1A9C2F07" w14:textId="039AF3EE" w:rsidR="00961CA5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125090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Komunikacja z portami serwera</w:t>
      </w:r>
    </w:p>
    <w:p w14:paraId="74C4E752" w14:textId="635DF20D" w:rsidR="00961CA5" w:rsidRPr="00961CA5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242096482"/>
          <w:placeholder>
            <w:docPart w:val="4BFC3662CEF04F3E8675DB9EDFA98246"/>
          </w:placeholder>
          <w:text/>
        </w:sdtPr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0EB3571" w14:textId="7FB0B555" w:rsidR="00961CA5" w:rsidRDefault="00961CA5" w:rsidP="00961CA5"/>
    <w:p w14:paraId="22573113" w14:textId="6FDEFC70" w:rsidR="00AC33B2" w:rsidRDefault="00AC33B2" w:rsidP="00961CA5"/>
    <w:p w14:paraId="22F5125F" w14:textId="2ECE7B1D" w:rsidR="00AC33B2" w:rsidRDefault="00AC33B2" w:rsidP="00961CA5"/>
    <w:p w14:paraId="4255CEA4" w14:textId="77777777" w:rsidR="00AC33B2" w:rsidRPr="00D04BFE" w:rsidRDefault="00AC33B2" w:rsidP="00961CA5"/>
    <w:p w14:paraId="1A6E053F" w14:textId="10FBDF82" w:rsidR="00961CA5" w:rsidRPr="00D04BFE" w:rsidRDefault="00961CA5" w:rsidP="00961CA5">
      <w:pPr>
        <w:ind w:left="360"/>
      </w:pPr>
    </w:p>
    <w:p w14:paraId="09CC0986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W Microsoft Visual Studio pojęcie pułapka oznacza:</w:t>
      </w:r>
    </w:p>
    <w:p w14:paraId="7395FFAA" w14:textId="0A5408DE" w:rsidR="00961CA5" w:rsidRPr="00AB508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102854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Element obsługi błędów programu</w:t>
      </w:r>
    </w:p>
    <w:p w14:paraId="5C7E207B" w14:textId="44D2CEBF" w:rsidR="00961CA5" w:rsidRPr="00AB508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4003333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B5DF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miejsce, w którym wykonanie programu ma się zatrzymać</w:t>
      </w:r>
    </w:p>
    <w:p w14:paraId="6DB0F51C" w14:textId="367A3CF0" w:rsidR="00961CA5" w:rsidRPr="00AB508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8976047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Analizator błędu połączony z Debuggerem</w:t>
      </w:r>
    </w:p>
    <w:p w14:paraId="38B818A0" w14:textId="7E43FB37" w:rsidR="00961CA5" w:rsidRPr="00AB508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2380344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Żadna z odpowiedzi nie jest prawidłowa</w:t>
      </w:r>
    </w:p>
    <w:p w14:paraId="099589DF" w14:textId="77777777" w:rsidR="00961CA5" w:rsidRPr="00FE3AA6" w:rsidRDefault="00961CA5" w:rsidP="00961CA5">
      <w:pPr>
        <w:ind w:left="360"/>
        <w:rPr>
          <w:sz w:val="10"/>
          <w:szCs w:val="10"/>
        </w:rPr>
      </w:pPr>
    </w:p>
    <w:p w14:paraId="48D6D806" w14:textId="66083173" w:rsidR="00961CA5" w:rsidRPr="00961CA5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762147116"/>
          <w:placeholder>
            <w:docPart w:val="712B3328076A4C1AAE0FBC507AEA0623"/>
          </w:placeholder>
          <w:text/>
        </w:sdtPr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2A37DE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Refaktoryzacja kodu to:</w:t>
      </w:r>
    </w:p>
    <w:p w14:paraId="6FAE29BF" w14:textId="44CF98CA" w:rsidR="00961CA5" w:rsidRPr="00AB508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71656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proces wprowadzania zmian w projekcie/programie, którego zasadniczo zmienia funkcjonalność aplikacji. </w:t>
      </w:r>
    </w:p>
    <w:p w14:paraId="07846606" w14:textId="03686027" w:rsidR="00961CA5" w:rsidRPr="00AB508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278535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Kopiowanie kodu</w:t>
      </w:r>
    </w:p>
    <w:p w14:paraId="7D4A9B5D" w14:textId="04C4DFC8" w:rsidR="00961CA5" w:rsidRPr="00AB508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7784238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Proces związany z analizą błędu związany z pracą interpretera</w:t>
      </w:r>
    </w:p>
    <w:p w14:paraId="26D9DDC0" w14:textId="7BF3158E" w:rsidR="00F72A9B" w:rsidRPr="00F72A9B" w:rsidRDefault="00000000" w:rsidP="00AC33B2">
      <w:pPr>
        <w:suppressAutoHyphens w:val="0"/>
        <w:ind w:left="708"/>
        <w:rPr>
          <w:sz w:val="12"/>
          <w:szCs w:val="14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520505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B5DF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proces wprowadzania zmian w projekcie/programie, w wyniku którego zasadniczo nie zmienia się funkcjonalność. </w:t>
      </w:r>
      <w:r w:rsidR="00961CA5" w:rsidRPr="00AB508F">
        <w:rPr>
          <w:sz w:val="22"/>
        </w:rPr>
        <w:cr/>
      </w:r>
    </w:p>
    <w:p w14:paraId="0C7561DD" w14:textId="72BA096B" w:rsidR="00961CA5" w:rsidRPr="00961CA5" w:rsidRDefault="00961CA5" w:rsidP="00F72A9B">
      <w:pPr>
        <w:suppressAutoHyphens w:val="0"/>
        <w:ind w:left="708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259100716"/>
          <w:placeholder>
            <w:docPart w:val="DF21D2DEB1BF4D83AB21E4153C8756EC"/>
          </w:placeholder>
          <w:text/>
        </w:sdtPr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E38205F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>
        <w:rPr>
          <w:b/>
          <w:sz w:val="22"/>
        </w:rPr>
        <w:t>Typ danych w języku C# opisujący liczby całkowite to:</w:t>
      </w:r>
    </w:p>
    <w:p w14:paraId="1A3EA21F" w14:textId="7D2705ED" w:rsidR="00961CA5" w:rsidRPr="00AB508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293739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B5DF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rPr>
          <w:sz w:val="22"/>
        </w:rPr>
        <w:t xml:space="preserve"> </w:t>
      </w:r>
      <w:proofErr w:type="spellStart"/>
      <w:r w:rsidR="00961CA5">
        <w:rPr>
          <w:sz w:val="22"/>
        </w:rPr>
        <w:t>int</w:t>
      </w:r>
      <w:proofErr w:type="spellEnd"/>
    </w:p>
    <w:p w14:paraId="6FDE4F48" w14:textId="4304642F" w:rsidR="00961CA5" w:rsidRPr="00AB508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87612578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rPr>
          <w:sz w:val="22"/>
        </w:rPr>
        <w:t xml:space="preserve"> </w:t>
      </w:r>
      <w:r w:rsidR="00961CA5">
        <w:rPr>
          <w:sz w:val="22"/>
        </w:rPr>
        <w:t>double</w:t>
      </w:r>
    </w:p>
    <w:p w14:paraId="3E947D0F" w14:textId="1F65E915" w:rsidR="00961CA5" w:rsidRPr="00AB508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4473080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rPr>
          <w:sz w:val="22"/>
        </w:rPr>
        <w:t xml:space="preserve"> </w:t>
      </w:r>
      <w:r w:rsidR="00961CA5">
        <w:rPr>
          <w:sz w:val="22"/>
        </w:rPr>
        <w:t>char</w:t>
      </w:r>
    </w:p>
    <w:p w14:paraId="618E84AF" w14:textId="792C04C1" w:rsidR="00961CA5" w:rsidRPr="00AB508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55218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B5DF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rPr>
          <w:sz w:val="22"/>
        </w:rPr>
        <w:t xml:space="preserve"> </w:t>
      </w:r>
      <w:proofErr w:type="spellStart"/>
      <w:r w:rsidR="00961CA5">
        <w:rPr>
          <w:sz w:val="22"/>
        </w:rPr>
        <w:t>sbyte</w:t>
      </w:r>
      <w:proofErr w:type="spellEnd"/>
    </w:p>
    <w:p w14:paraId="14ECB77B" w14:textId="0C0D3BC1" w:rsidR="00961CA5" w:rsidRPr="00961CA5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026983771"/>
          <w:placeholder>
            <w:docPart w:val="4866B41F73F94811B71993B5CE77C479"/>
          </w:placeholder>
          <w:text/>
        </w:sdtPr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479D88" w14:textId="77777777" w:rsidR="00961CA5" w:rsidRPr="00DF611F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DF611F">
        <w:rPr>
          <w:b/>
          <w:sz w:val="22"/>
        </w:rPr>
        <w:t>Jakie języki są używane w pracy w środowisku MS Visual Studio:</w:t>
      </w:r>
    </w:p>
    <w:p w14:paraId="4E735EEB" w14:textId="4E411361" w:rsidR="00961CA5" w:rsidRPr="00DF611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601692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B5DF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DF611F">
        <w:rPr>
          <w:sz w:val="22"/>
        </w:rPr>
        <w:t xml:space="preserve"> </w:t>
      </w:r>
      <w:r w:rsidR="00961CA5" w:rsidRPr="00DF611F">
        <w:rPr>
          <w:sz w:val="22"/>
        </w:rPr>
        <w:t>C#</w:t>
      </w:r>
    </w:p>
    <w:p w14:paraId="3B0D4885" w14:textId="300439B8" w:rsidR="00961CA5" w:rsidRPr="00DF611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55551431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B5DF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DF611F">
        <w:rPr>
          <w:sz w:val="22"/>
        </w:rPr>
        <w:t xml:space="preserve"> </w:t>
      </w:r>
      <w:r w:rsidR="00961CA5" w:rsidRPr="00DF611F">
        <w:rPr>
          <w:sz w:val="22"/>
        </w:rPr>
        <w:t>Visual Basic</w:t>
      </w:r>
    </w:p>
    <w:p w14:paraId="07A3E66B" w14:textId="666987E5" w:rsidR="00961CA5" w:rsidRPr="00DF611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78974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DF611F">
        <w:rPr>
          <w:sz w:val="22"/>
        </w:rPr>
        <w:t xml:space="preserve"> </w:t>
      </w:r>
      <w:r w:rsidR="00961CA5" w:rsidRPr="00DF611F">
        <w:rPr>
          <w:sz w:val="22"/>
        </w:rPr>
        <w:t>Java</w:t>
      </w:r>
    </w:p>
    <w:p w14:paraId="35CB5104" w14:textId="09BD388E" w:rsidR="00961CA5" w:rsidRPr="00DF611F" w:rsidRDefault="00000000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85678156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B5DF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DF611F">
        <w:rPr>
          <w:sz w:val="22"/>
        </w:rPr>
        <w:t xml:space="preserve"> </w:t>
      </w:r>
      <w:r w:rsidR="00961CA5" w:rsidRPr="00DF611F">
        <w:rPr>
          <w:sz w:val="22"/>
        </w:rPr>
        <w:t xml:space="preserve">JavaScript  </w:t>
      </w:r>
    </w:p>
    <w:p w14:paraId="34377206" w14:textId="113A7E55" w:rsidR="00961CA5" w:rsidRPr="00DF611F" w:rsidRDefault="00961CA5" w:rsidP="00961CA5">
      <w:pPr>
        <w:pStyle w:val="Tekstkomentarza"/>
        <w:spacing w:before="60" w:after="60"/>
        <w:jc w:val="right"/>
      </w:pPr>
      <w:r w:rsidRPr="00DF611F">
        <w:t xml:space="preserve">                          </w:t>
      </w:r>
      <w:r w:rsidRPr="00961CA5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864202903"/>
          <w:placeholder>
            <w:docPart w:val="307E2DD6BCF44B33A084A55C742BCA48"/>
          </w:placeholder>
          <w:text/>
        </w:sdtPr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E1E1962" w14:textId="77777777" w:rsidR="00961CA5" w:rsidRPr="00DF611F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DF611F">
        <w:rPr>
          <w:b/>
          <w:sz w:val="22"/>
        </w:rPr>
        <w:t>Prawidłowa deklaracja zmiennej w języku C# to:</w:t>
      </w:r>
    </w:p>
    <w:p w14:paraId="73C0B032" w14:textId="24C2B9C2" w:rsidR="00961CA5" w:rsidRPr="00FE2656" w:rsidRDefault="00000000" w:rsidP="00FE3AA6">
      <w:pPr>
        <w:suppressAutoHyphens w:val="0"/>
        <w:ind w:left="708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78993827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B5DFA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FE3AA6" w:rsidRPr="00FE2656">
        <w:rPr>
          <w:lang w:val="en-US"/>
        </w:rPr>
        <w:t xml:space="preserve"> </w:t>
      </w:r>
      <w:r w:rsidR="00961CA5" w:rsidRPr="00FE2656">
        <w:rPr>
          <w:lang w:val="en-US"/>
        </w:rPr>
        <w:t xml:space="preserve">Int </w:t>
      </w:r>
      <w:proofErr w:type="spellStart"/>
      <w:r w:rsidR="00961CA5" w:rsidRPr="00FE2656">
        <w:rPr>
          <w:lang w:val="en-US"/>
        </w:rPr>
        <w:t>i</w:t>
      </w:r>
      <w:proofErr w:type="spellEnd"/>
      <w:r w:rsidR="00961CA5" w:rsidRPr="00FE2656">
        <w:rPr>
          <w:lang w:val="en-US"/>
        </w:rPr>
        <w:t>;</w:t>
      </w:r>
    </w:p>
    <w:p w14:paraId="42346813" w14:textId="55D7547F" w:rsidR="00961CA5" w:rsidRPr="00FE2656" w:rsidRDefault="00000000" w:rsidP="00FE3AA6">
      <w:pPr>
        <w:suppressAutoHyphens w:val="0"/>
        <w:ind w:left="708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1291663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B5DFA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FE3AA6" w:rsidRPr="00FE2656">
        <w:rPr>
          <w:lang w:val="en-US"/>
        </w:rPr>
        <w:t xml:space="preserve"> </w:t>
      </w:r>
      <w:r w:rsidR="00961CA5" w:rsidRPr="00FE2656">
        <w:rPr>
          <w:lang w:val="en-US"/>
        </w:rPr>
        <w:t>String msg=”</w:t>
      </w:r>
      <w:proofErr w:type="spellStart"/>
      <w:r w:rsidR="00961CA5" w:rsidRPr="00FE2656">
        <w:rPr>
          <w:lang w:val="en-US"/>
        </w:rPr>
        <w:t>opis</w:t>
      </w:r>
      <w:proofErr w:type="spellEnd"/>
      <w:r w:rsidR="00961CA5" w:rsidRPr="00FE2656">
        <w:rPr>
          <w:lang w:val="en-US"/>
        </w:rPr>
        <w:t>”;</w:t>
      </w:r>
    </w:p>
    <w:p w14:paraId="6F8968C2" w14:textId="3F7DD43F" w:rsidR="00961CA5" w:rsidRDefault="00000000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63504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B5DF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proofErr w:type="spellStart"/>
      <w:r w:rsidR="00961CA5">
        <w:t>Var</w:t>
      </w:r>
      <w:proofErr w:type="spellEnd"/>
      <w:r w:rsidR="00961CA5">
        <w:t xml:space="preserve"> i=2;</w:t>
      </w:r>
    </w:p>
    <w:p w14:paraId="0584BBBD" w14:textId="09FEFA81" w:rsidR="00961CA5" w:rsidRDefault="00000000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9298328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Int=i;</w:t>
      </w:r>
    </w:p>
    <w:p w14:paraId="66D5A063" w14:textId="7632AD97" w:rsidR="00961CA5" w:rsidRPr="00DF611F" w:rsidRDefault="00961CA5" w:rsidP="00961CA5">
      <w:pPr>
        <w:pStyle w:val="Tekstkomentarza"/>
        <w:spacing w:before="60" w:after="60"/>
        <w:jc w:val="right"/>
      </w:pPr>
      <w:r w:rsidRPr="00DF611F">
        <w:t xml:space="preserve">                          </w:t>
      </w:r>
      <w:r w:rsidRPr="00961CA5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642722843"/>
          <w:placeholder>
            <w:docPart w:val="20221442F45745BF8646C3892E75CA2E"/>
          </w:placeholder>
          <w:text/>
        </w:sdtPr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C76E10A" w14:textId="77777777" w:rsidR="00961CA5" w:rsidRPr="00DF611F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DF611F">
        <w:rPr>
          <w:b/>
          <w:sz w:val="22"/>
        </w:rPr>
        <w:t>Prawidłowa deklaracja metody w języku C# to:</w:t>
      </w:r>
    </w:p>
    <w:p w14:paraId="67A405C3" w14:textId="2CD7C3E2" w:rsidR="00961CA5" w:rsidRDefault="00000000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869958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B5DF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proofErr w:type="spellStart"/>
      <w:r w:rsidR="00961CA5">
        <w:t>Void</w:t>
      </w:r>
      <w:proofErr w:type="spellEnd"/>
      <w:r w:rsidR="00961CA5">
        <w:t xml:space="preserve"> nazwa() {//ciało metody}</w:t>
      </w:r>
    </w:p>
    <w:p w14:paraId="1A7DEE79" w14:textId="63123A81" w:rsidR="00961CA5" w:rsidRDefault="00000000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4692701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B5DF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proofErr w:type="spellStart"/>
      <w:r w:rsidR="00961CA5">
        <w:t>Void</w:t>
      </w:r>
      <w:proofErr w:type="spellEnd"/>
      <w:r w:rsidR="00961CA5">
        <w:t xml:space="preserve"> nazwa(typ atrybut) {//ciało metody}</w:t>
      </w:r>
    </w:p>
    <w:p w14:paraId="6C324942" w14:textId="6F4925C9" w:rsidR="00961CA5" w:rsidRDefault="00000000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7183445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 xml:space="preserve">Method nazwa() {//ciało metody} </w:t>
      </w:r>
    </w:p>
    <w:p w14:paraId="603156BF" w14:textId="27636E49" w:rsidR="00961CA5" w:rsidRDefault="00000000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315344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Class nazwa {//ciało metody}</w:t>
      </w:r>
    </w:p>
    <w:p w14:paraId="3EF236C2" w14:textId="5FD47FAB" w:rsidR="00961CA5" w:rsidRPr="00DF611F" w:rsidRDefault="00961CA5" w:rsidP="00961CA5">
      <w:pPr>
        <w:pStyle w:val="Tekstkomentarza"/>
        <w:spacing w:before="60" w:after="60"/>
        <w:jc w:val="right"/>
      </w:pPr>
      <w:r w:rsidRPr="00DF611F">
        <w:t xml:space="preserve">                          </w:t>
      </w:r>
      <w:r w:rsidRPr="00961CA5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831145555"/>
          <w:placeholder>
            <w:docPart w:val="91424CEADF1C444CAF960F520DF92486"/>
          </w:placeholder>
          <w:text/>
        </w:sdtPr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D2B9182" w14:textId="20A7AC46" w:rsidR="00961CA5" w:rsidRPr="00AC33B2" w:rsidRDefault="00961CA5" w:rsidP="00AC33B2">
      <w:pPr>
        <w:pStyle w:val="Akapitzlist"/>
        <w:keepNext/>
        <w:numPr>
          <w:ilvl w:val="0"/>
          <w:numId w:val="12"/>
        </w:numPr>
        <w:suppressAutoHyphens w:val="0"/>
        <w:rPr>
          <w:b/>
        </w:rPr>
      </w:pPr>
      <w:r w:rsidRPr="00AC33B2">
        <w:rPr>
          <w:b/>
        </w:rPr>
        <w:t>Typy dynamiczne zostały wprowadzone do języka C# od wersji:</w:t>
      </w:r>
    </w:p>
    <w:p w14:paraId="3B7A0AAF" w14:textId="423DFA82" w:rsidR="00961CA5" w:rsidRDefault="00000000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896970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B5DF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C#5.0</w:t>
      </w:r>
    </w:p>
    <w:p w14:paraId="53F8A920" w14:textId="65719188" w:rsidR="00961CA5" w:rsidRDefault="00000000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9896515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C#4.0</w:t>
      </w:r>
    </w:p>
    <w:p w14:paraId="057D0A65" w14:textId="7195204B" w:rsidR="00961CA5" w:rsidRDefault="00000000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206923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 xml:space="preserve">C#3.0 </w:t>
      </w:r>
    </w:p>
    <w:p w14:paraId="29046909" w14:textId="1FF9F531" w:rsidR="00961CA5" w:rsidRDefault="00000000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4368145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Nie zostały wprowadzone</w:t>
      </w:r>
    </w:p>
    <w:p w14:paraId="293E356B" w14:textId="77777777" w:rsidR="00961CA5" w:rsidRPr="00FE3AA6" w:rsidRDefault="00961CA5" w:rsidP="00961CA5">
      <w:pPr>
        <w:suppressAutoHyphens w:val="0"/>
        <w:ind w:left="1068"/>
        <w:rPr>
          <w:sz w:val="10"/>
          <w:szCs w:val="10"/>
        </w:rPr>
      </w:pPr>
    </w:p>
    <w:p w14:paraId="529417B9" w14:textId="1FC83CE2" w:rsidR="00961CA5" w:rsidRPr="00D04BFE" w:rsidRDefault="00961CA5" w:rsidP="00961CA5">
      <w:pPr>
        <w:pStyle w:val="Tekstkomentarza"/>
        <w:spacing w:before="60" w:after="60"/>
        <w:jc w:val="right"/>
      </w:pPr>
      <w:r>
        <w:rPr>
          <w:b/>
          <w:bCs/>
          <w:i/>
          <w:iCs/>
          <w:sz w:val="24"/>
          <w:szCs w:val="24"/>
        </w:rPr>
        <w:t xml:space="preserve">                          </w:t>
      </w:r>
      <w:r w:rsidRPr="00961CA5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995556111"/>
          <w:placeholder>
            <w:docPart w:val="896A09AF2833481392B9A3B702E3E71A"/>
          </w:placeholder>
          <w:text/>
        </w:sdtPr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7D7718EC" w14:textId="6537A885" w:rsidR="002F32C5" w:rsidRDefault="002F32C5" w:rsidP="00961CA5">
      <w:pPr>
        <w:pStyle w:val="Tekstkomentarza"/>
        <w:spacing w:before="60" w:after="60"/>
        <w:jc w:val="right"/>
        <w:rPr>
          <w:rFonts w:ascii="Verdana" w:hAnsi="Verdana"/>
        </w:rPr>
      </w:pPr>
    </w:p>
    <w:p w14:paraId="2C36449A" w14:textId="3FD3FFB7" w:rsidR="008B5DFA" w:rsidRPr="00AC33B2" w:rsidRDefault="008B5DFA" w:rsidP="008B5DFA">
      <w:pPr>
        <w:pStyle w:val="Akapitzlist"/>
        <w:keepNext/>
        <w:numPr>
          <w:ilvl w:val="0"/>
          <w:numId w:val="12"/>
        </w:numPr>
        <w:suppressAutoHyphens w:val="0"/>
        <w:rPr>
          <w:b/>
        </w:rPr>
      </w:pPr>
      <w:r>
        <w:rPr>
          <w:b/>
        </w:rPr>
        <w:t xml:space="preserve">W jaki sposób, w .NET można nawiązać połączenie z bazą danych </w:t>
      </w:r>
      <w:r w:rsidRPr="00AC33B2">
        <w:rPr>
          <w:b/>
        </w:rPr>
        <w:t>:</w:t>
      </w:r>
    </w:p>
    <w:p w14:paraId="38F294AC" w14:textId="5EAC0C59" w:rsidR="008B5DFA" w:rsidRDefault="008B5DFA" w:rsidP="008B5DF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355508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>
        <w:t xml:space="preserve">przez </w:t>
      </w:r>
      <w:proofErr w:type="spellStart"/>
      <w:r>
        <w:t>SQLAlchemy</w:t>
      </w:r>
      <w:proofErr w:type="spellEnd"/>
    </w:p>
    <w:p w14:paraId="4D3E6453" w14:textId="264CC0A4" w:rsidR="008B5DFA" w:rsidRDefault="008B5DFA" w:rsidP="008B5DF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7876796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>
        <w:t>przez LINQ</w:t>
      </w:r>
    </w:p>
    <w:p w14:paraId="6D9B95D2" w14:textId="0F33E7DB" w:rsidR="008B5DFA" w:rsidRDefault="008B5DFA" w:rsidP="008B5DF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38217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>
        <w:t>przez ENTITY FRAMEWORK</w:t>
      </w:r>
      <w:r>
        <w:t xml:space="preserve"> </w:t>
      </w:r>
    </w:p>
    <w:p w14:paraId="04CF990C" w14:textId="22A2D98E" w:rsidR="008B5DFA" w:rsidRDefault="008B5DFA" w:rsidP="008B5DF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394791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>
        <w:t>przez JDBC</w:t>
      </w:r>
    </w:p>
    <w:p w14:paraId="2B2F094C" w14:textId="77777777" w:rsidR="008B5DFA" w:rsidRPr="00FE3AA6" w:rsidRDefault="008B5DFA" w:rsidP="008B5DFA">
      <w:pPr>
        <w:suppressAutoHyphens w:val="0"/>
        <w:ind w:left="1068"/>
        <w:rPr>
          <w:sz w:val="10"/>
          <w:szCs w:val="10"/>
        </w:rPr>
      </w:pPr>
    </w:p>
    <w:p w14:paraId="46847B55" w14:textId="77777777" w:rsidR="008B5DFA" w:rsidRPr="00D04BFE" w:rsidRDefault="008B5DFA" w:rsidP="008B5DFA">
      <w:pPr>
        <w:pStyle w:val="Tekstkomentarza"/>
        <w:spacing w:before="60" w:after="60"/>
        <w:jc w:val="right"/>
      </w:pPr>
      <w:r>
        <w:rPr>
          <w:b/>
          <w:bCs/>
          <w:i/>
          <w:iCs/>
          <w:sz w:val="24"/>
          <w:szCs w:val="24"/>
        </w:rPr>
        <w:t xml:space="preserve">                          </w:t>
      </w:r>
      <w:r w:rsidRPr="00961CA5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124917056"/>
          <w:placeholder>
            <w:docPart w:val="710FD14A53B247C0AA84C4EC3740A40F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2348E224" w14:textId="51F94FC5" w:rsidR="008B5DFA" w:rsidRDefault="008B5DFA" w:rsidP="00961CA5">
      <w:pPr>
        <w:pStyle w:val="Tekstkomentarza"/>
        <w:spacing w:before="60" w:after="60"/>
        <w:jc w:val="right"/>
        <w:rPr>
          <w:rFonts w:ascii="Verdana" w:hAnsi="Verdana"/>
        </w:rPr>
      </w:pPr>
    </w:p>
    <w:p w14:paraId="64762150" w14:textId="22E8F7B8" w:rsidR="008B5DFA" w:rsidRDefault="008B5DFA" w:rsidP="00961CA5">
      <w:pPr>
        <w:pStyle w:val="Tekstkomentarza"/>
        <w:spacing w:before="60" w:after="60"/>
        <w:jc w:val="right"/>
        <w:rPr>
          <w:rFonts w:ascii="Verdana" w:hAnsi="Verdana"/>
        </w:rPr>
      </w:pPr>
    </w:p>
    <w:p w14:paraId="242DA682" w14:textId="7A8378F9" w:rsidR="008B5DFA" w:rsidRPr="00AC33B2" w:rsidRDefault="008B5DFA" w:rsidP="008B5DFA">
      <w:pPr>
        <w:pStyle w:val="Akapitzlist"/>
        <w:keepNext/>
        <w:numPr>
          <w:ilvl w:val="0"/>
          <w:numId w:val="12"/>
        </w:numPr>
        <w:suppressAutoHyphens w:val="0"/>
        <w:rPr>
          <w:b/>
        </w:rPr>
      </w:pPr>
      <w:r>
        <w:rPr>
          <w:b/>
        </w:rPr>
        <w:t>Elementy należące do wzorca MVC to</w:t>
      </w:r>
      <w:r w:rsidRPr="00AC33B2">
        <w:rPr>
          <w:b/>
        </w:rPr>
        <w:t>:</w:t>
      </w:r>
    </w:p>
    <w:p w14:paraId="06599D73" w14:textId="1D1452FF" w:rsidR="008B5DFA" w:rsidRDefault="008B5DFA" w:rsidP="008B5DF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0535329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>
        <w:t>Model</w:t>
      </w:r>
    </w:p>
    <w:p w14:paraId="36F9FE8C" w14:textId="3FF5BBD8" w:rsidR="008B5DFA" w:rsidRDefault="008B5DFA" w:rsidP="008B5DF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339635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>
        <w:t>Controller</w:t>
      </w:r>
    </w:p>
    <w:p w14:paraId="2FA71C6C" w14:textId="436EFCB3" w:rsidR="008B5DFA" w:rsidRDefault="008B5DFA" w:rsidP="008B5DF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2960598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proofErr w:type="spellStart"/>
      <w:r>
        <w:t>Listener</w:t>
      </w:r>
      <w:proofErr w:type="spellEnd"/>
      <w:r>
        <w:t xml:space="preserve"> </w:t>
      </w:r>
    </w:p>
    <w:p w14:paraId="38FA33BA" w14:textId="4B9C181B" w:rsidR="008B5DFA" w:rsidRDefault="008B5DFA" w:rsidP="008B5DF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30108713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proofErr w:type="spellStart"/>
      <w:r>
        <w:t>Receiver</w:t>
      </w:r>
      <w:proofErr w:type="spellEnd"/>
    </w:p>
    <w:p w14:paraId="719F2DE6" w14:textId="77777777" w:rsidR="008B5DFA" w:rsidRPr="00FE3AA6" w:rsidRDefault="008B5DFA" w:rsidP="008B5DFA">
      <w:pPr>
        <w:suppressAutoHyphens w:val="0"/>
        <w:ind w:left="1068"/>
        <w:rPr>
          <w:sz w:val="10"/>
          <w:szCs w:val="10"/>
        </w:rPr>
      </w:pPr>
    </w:p>
    <w:p w14:paraId="02B0CDC4" w14:textId="77777777" w:rsidR="008B5DFA" w:rsidRPr="00D04BFE" w:rsidRDefault="008B5DFA" w:rsidP="008B5DFA">
      <w:pPr>
        <w:pStyle w:val="Tekstkomentarza"/>
        <w:spacing w:before="60" w:after="60"/>
        <w:jc w:val="right"/>
      </w:pPr>
      <w:r>
        <w:rPr>
          <w:b/>
          <w:bCs/>
          <w:i/>
          <w:iCs/>
          <w:sz w:val="24"/>
          <w:szCs w:val="24"/>
        </w:rPr>
        <w:t xml:space="preserve">                          </w:t>
      </w:r>
      <w:r w:rsidRPr="00961CA5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499719712"/>
          <w:placeholder>
            <w:docPart w:val="85CD518DA5AB45E7AED66FB96A27FCC9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5E7418C5" w14:textId="272B762C" w:rsidR="008B5DFA" w:rsidRDefault="008B5DFA" w:rsidP="00961CA5">
      <w:pPr>
        <w:pStyle w:val="Tekstkomentarza"/>
        <w:spacing w:before="60" w:after="60"/>
        <w:jc w:val="right"/>
        <w:rPr>
          <w:rFonts w:ascii="Verdana" w:hAnsi="Verdana"/>
        </w:rPr>
      </w:pPr>
    </w:p>
    <w:p w14:paraId="49612CD5" w14:textId="3001BFB8" w:rsidR="008B5DFA" w:rsidRDefault="008B5DFA" w:rsidP="00961CA5">
      <w:pPr>
        <w:pStyle w:val="Tekstkomentarza"/>
        <w:spacing w:before="60" w:after="60"/>
        <w:jc w:val="right"/>
        <w:rPr>
          <w:rFonts w:ascii="Verdana" w:hAnsi="Verdana"/>
        </w:rPr>
      </w:pPr>
    </w:p>
    <w:p w14:paraId="4BB5BF6E" w14:textId="1F9DB7A5" w:rsidR="008B5DFA" w:rsidRPr="00AC33B2" w:rsidRDefault="008B5DFA" w:rsidP="008B5DFA">
      <w:pPr>
        <w:pStyle w:val="Akapitzlist"/>
        <w:keepNext/>
        <w:numPr>
          <w:ilvl w:val="0"/>
          <w:numId w:val="12"/>
        </w:numPr>
        <w:suppressAutoHyphens w:val="0"/>
        <w:rPr>
          <w:b/>
        </w:rPr>
      </w:pPr>
      <w:r>
        <w:rPr>
          <w:b/>
        </w:rPr>
        <w:t xml:space="preserve">Biblioteka </w:t>
      </w:r>
      <w:proofErr w:type="spellStart"/>
      <w:r>
        <w:rPr>
          <w:b/>
        </w:rPr>
        <w:t>SignalR</w:t>
      </w:r>
      <w:proofErr w:type="spellEnd"/>
      <w:r w:rsidRPr="00AC33B2">
        <w:rPr>
          <w:b/>
        </w:rPr>
        <w:t>:</w:t>
      </w:r>
    </w:p>
    <w:p w14:paraId="167DC16B" w14:textId="6FFA8E8E" w:rsidR="008B5DFA" w:rsidRDefault="008B5DFA" w:rsidP="008B5DF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3309873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>
        <w:t xml:space="preserve">Wymaga instalacji pakietu </w:t>
      </w:r>
      <w:proofErr w:type="spellStart"/>
      <w:r>
        <w:t>NuGET</w:t>
      </w:r>
      <w:proofErr w:type="spellEnd"/>
    </w:p>
    <w:p w14:paraId="7171F345" w14:textId="23225964" w:rsidR="008B5DFA" w:rsidRDefault="008B5DFA" w:rsidP="008B5DF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567344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>
        <w:t>obsługuje funkcje JavaScript</w:t>
      </w:r>
    </w:p>
    <w:p w14:paraId="3B8E9042" w14:textId="2DD876FE" w:rsidR="008B5DFA" w:rsidRDefault="008B5DFA" w:rsidP="008B5DF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2529074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obsługuje funkcje </w:t>
      </w:r>
      <w:r>
        <w:t xml:space="preserve">języka </w:t>
      </w:r>
      <w:proofErr w:type="spellStart"/>
      <w:r>
        <w:t>Groovy</w:t>
      </w:r>
      <w:proofErr w:type="spellEnd"/>
    </w:p>
    <w:p w14:paraId="674106EC" w14:textId="4A8E8CE7" w:rsidR="008B5DFA" w:rsidRDefault="008B5DFA" w:rsidP="008B5DF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192368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>
        <w:t>Wymaga użycia Refleksji</w:t>
      </w:r>
    </w:p>
    <w:p w14:paraId="44B3687F" w14:textId="77777777" w:rsidR="008B5DFA" w:rsidRPr="00FE3AA6" w:rsidRDefault="008B5DFA" w:rsidP="008B5DFA">
      <w:pPr>
        <w:suppressAutoHyphens w:val="0"/>
        <w:ind w:left="1068"/>
        <w:rPr>
          <w:sz w:val="10"/>
          <w:szCs w:val="10"/>
        </w:rPr>
      </w:pPr>
    </w:p>
    <w:p w14:paraId="31BCA508" w14:textId="77777777" w:rsidR="008B5DFA" w:rsidRPr="00D04BFE" w:rsidRDefault="008B5DFA" w:rsidP="008B5DFA">
      <w:pPr>
        <w:pStyle w:val="Tekstkomentarza"/>
        <w:spacing w:before="60" w:after="60"/>
        <w:jc w:val="right"/>
      </w:pPr>
      <w:r>
        <w:rPr>
          <w:b/>
          <w:bCs/>
          <w:i/>
          <w:iCs/>
          <w:sz w:val="24"/>
          <w:szCs w:val="24"/>
        </w:rPr>
        <w:t xml:space="preserve">                          </w:t>
      </w:r>
      <w:r w:rsidRPr="00961CA5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661010815"/>
          <w:placeholder>
            <w:docPart w:val="372FAE872B8D4F219844297D387E74FF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4E24D59A" w14:textId="73EFEA48" w:rsidR="008B5DFA" w:rsidRDefault="008B5DFA" w:rsidP="00961CA5">
      <w:pPr>
        <w:pStyle w:val="Tekstkomentarza"/>
        <w:spacing w:before="60" w:after="60"/>
        <w:jc w:val="right"/>
        <w:rPr>
          <w:rFonts w:ascii="Verdana" w:hAnsi="Verdana"/>
        </w:rPr>
      </w:pPr>
    </w:p>
    <w:p w14:paraId="55FBC804" w14:textId="37351599" w:rsidR="008B5DFA" w:rsidRDefault="008B5DFA" w:rsidP="00961CA5">
      <w:pPr>
        <w:pStyle w:val="Tekstkomentarza"/>
        <w:spacing w:before="60" w:after="60"/>
        <w:jc w:val="right"/>
        <w:rPr>
          <w:rFonts w:ascii="Verdana" w:hAnsi="Verdana"/>
        </w:rPr>
      </w:pPr>
    </w:p>
    <w:p w14:paraId="2D5A488D" w14:textId="2DF7E36B" w:rsidR="008B5DFA" w:rsidRPr="00AC33B2" w:rsidRDefault="008B5DFA" w:rsidP="008B5DFA">
      <w:pPr>
        <w:pStyle w:val="Akapitzlist"/>
        <w:keepNext/>
        <w:numPr>
          <w:ilvl w:val="0"/>
          <w:numId w:val="12"/>
        </w:numPr>
        <w:suppressAutoHyphens w:val="0"/>
        <w:rPr>
          <w:b/>
        </w:rPr>
      </w:pPr>
      <w:proofErr w:type="spellStart"/>
      <w:r>
        <w:rPr>
          <w:b/>
        </w:rPr>
        <w:t>Async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await</w:t>
      </w:r>
      <w:proofErr w:type="spellEnd"/>
      <w:r>
        <w:rPr>
          <w:b/>
        </w:rPr>
        <w:t xml:space="preserve"> odpowiada za</w:t>
      </w:r>
      <w:r w:rsidRPr="00AC33B2">
        <w:rPr>
          <w:b/>
        </w:rPr>
        <w:t>:</w:t>
      </w:r>
    </w:p>
    <w:p w14:paraId="7B9E0C21" w14:textId="492A254B" w:rsidR="008B5DFA" w:rsidRDefault="008B5DFA" w:rsidP="008B5DF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0361020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>
        <w:t>asynchroniczność</w:t>
      </w:r>
    </w:p>
    <w:p w14:paraId="7944560E" w14:textId="58A3D6AC" w:rsidR="008B5DFA" w:rsidRDefault="008B5DFA" w:rsidP="008B5DF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0664260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>
        <w:t>obsługę GPU</w:t>
      </w:r>
    </w:p>
    <w:p w14:paraId="4DA651E5" w14:textId="0F5D48D5" w:rsidR="008B5DFA" w:rsidRDefault="008B5DFA" w:rsidP="008B5DF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3539962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>
        <w:t>tworzenie destruktorów</w:t>
      </w:r>
    </w:p>
    <w:p w14:paraId="00A08CF2" w14:textId="1A26AC6A" w:rsidR="008B5DFA" w:rsidRDefault="008B5DFA" w:rsidP="008B5DF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3974557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>
        <w:t>pisanie pakietów</w:t>
      </w:r>
    </w:p>
    <w:p w14:paraId="2A4BCFB8" w14:textId="77777777" w:rsidR="008B5DFA" w:rsidRPr="00FE3AA6" w:rsidRDefault="008B5DFA" w:rsidP="008B5DFA">
      <w:pPr>
        <w:suppressAutoHyphens w:val="0"/>
        <w:ind w:left="1068"/>
        <w:rPr>
          <w:sz w:val="10"/>
          <w:szCs w:val="10"/>
        </w:rPr>
      </w:pPr>
    </w:p>
    <w:p w14:paraId="396C9B57" w14:textId="77777777" w:rsidR="008B5DFA" w:rsidRPr="00D04BFE" w:rsidRDefault="008B5DFA" w:rsidP="008B5DFA">
      <w:pPr>
        <w:pStyle w:val="Tekstkomentarza"/>
        <w:spacing w:before="60" w:after="60"/>
        <w:jc w:val="right"/>
      </w:pPr>
      <w:r>
        <w:rPr>
          <w:b/>
          <w:bCs/>
          <w:i/>
          <w:iCs/>
          <w:sz w:val="24"/>
          <w:szCs w:val="24"/>
        </w:rPr>
        <w:t xml:space="preserve">                          </w:t>
      </w:r>
      <w:r w:rsidRPr="00961CA5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641792837"/>
          <w:placeholder>
            <w:docPart w:val="09D2CA645E08416CAF2CD85BD4B20CE5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6FB28CA7" w14:textId="77777777" w:rsidR="008B5DFA" w:rsidRDefault="008B5DFA" w:rsidP="00961CA5">
      <w:pPr>
        <w:pStyle w:val="Tekstkomentarza"/>
        <w:spacing w:before="60" w:after="60"/>
        <w:jc w:val="right"/>
        <w:rPr>
          <w:rFonts w:ascii="Verdana" w:hAnsi="Verdana"/>
        </w:rPr>
      </w:pPr>
    </w:p>
    <w:sectPr w:rsidR="008B5DFA" w:rsidSect="00AC33B2">
      <w:headerReference w:type="default" r:id="rId7"/>
      <w:footnotePr>
        <w:pos w:val="beneathText"/>
      </w:footnotePr>
      <w:pgSz w:w="11905" w:h="16837"/>
      <w:pgMar w:top="851" w:right="1273" w:bottom="496" w:left="1418" w:header="426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D1A8D" w14:textId="77777777" w:rsidR="00A91ACC" w:rsidRDefault="00A91ACC">
      <w:r>
        <w:separator/>
      </w:r>
    </w:p>
  </w:endnote>
  <w:endnote w:type="continuationSeparator" w:id="0">
    <w:p w14:paraId="69AE2EB0" w14:textId="77777777" w:rsidR="00A91ACC" w:rsidRDefault="00A91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713C9" w14:textId="77777777" w:rsidR="00A91ACC" w:rsidRDefault="00A91ACC">
      <w:r>
        <w:separator/>
      </w:r>
    </w:p>
  </w:footnote>
  <w:footnote w:type="continuationSeparator" w:id="0">
    <w:p w14:paraId="55124E34" w14:textId="77777777" w:rsidR="00A91ACC" w:rsidRDefault="00A91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013D9" w14:textId="7526B832" w:rsidR="008276A7" w:rsidRDefault="00AC33B2" w:rsidP="008276A7">
    <w:pPr>
      <w:pStyle w:val="Nagwek"/>
      <w:jc w:val="right"/>
    </w:pPr>
    <w:r>
      <w:rPr>
        <w:noProof/>
      </w:rPr>
      <w:drawing>
        <wp:inline distT="0" distB="0" distL="0" distR="0" wp14:anchorId="3EE55BEF" wp14:editId="0004C4E8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8E3217A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FF2FD9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961F2A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3F33C2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866FCD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6047456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F91722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3A5695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554761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58928509">
    <w:abstractNumId w:val="0"/>
  </w:num>
  <w:num w:numId="2" w16cid:durableId="1099720729">
    <w:abstractNumId w:val="16"/>
  </w:num>
  <w:num w:numId="3" w16cid:durableId="1206528518">
    <w:abstractNumId w:val="24"/>
  </w:num>
  <w:num w:numId="4" w16cid:durableId="1529678700">
    <w:abstractNumId w:val="14"/>
  </w:num>
  <w:num w:numId="5" w16cid:durableId="1941331942">
    <w:abstractNumId w:val="19"/>
  </w:num>
  <w:num w:numId="6" w16cid:durableId="1322809982">
    <w:abstractNumId w:val="15"/>
  </w:num>
  <w:num w:numId="7" w16cid:durableId="1797873336">
    <w:abstractNumId w:val="22"/>
  </w:num>
  <w:num w:numId="8" w16cid:durableId="886180828">
    <w:abstractNumId w:val="23"/>
  </w:num>
  <w:num w:numId="9" w16cid:durableId="1417822349">
    <w:abstractNumId w:val="21"/>
  </w:num>
  <w:num w:numId="10" w16cid:durableId="1526597508">
    <w:abstractNumId w:val="17"/>
  </w:num>
  <w:num w:numId="11" w16cid:durableId="1653102243">
    <w:abstractNumId w:val="18"/>
  </w:num>
  <w:num w:numId="12" w16cid:durableId="1156069845">
    <w:abstractNumId w:val="20"/>
  </w:num>
  <w:num w:numId="13" w16cid:durableId="27239761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14246"/>
    <w:rsid w:val="000867F2"/>
    <w:rsid w:val="00093645"/>
    <w:rsid w:val="000B0B28"/>
    <w:rsid w:val="000E4EA9"/>
    <w:rsid w:val="000F6E1D"/>
    <w:rsid w:val="00163B61"/>
    <w:rsid w:val="00174471"/>
    <w:rsid w:val="00177898"/>
    <w:rsid w:val="001B1675"/>
    <w:rsid w:val="001D4A39"/>
    <w:rsid w:val="001D6649"/>
    <w:rsid w:val="00231E7F"/>
    <w:rsid w:val="0026195B"/>
    <w:rsid w:val="002655B4"/>
    <w:rsid w:val="00266686"/>
    <w:rsid w:val="002777B6"/>
    <w:rsid w:val="00294766"/>
    <w:rsid w:val="002A5AB2"/>
    <w:rsid w:val="002E2A1E"/>
    <w:rsid w:val="002E68BB"/>
    <w:rsid w:val="002F32C5"/>
    <w:rsid w:val="00303625"/>
    <w:rsid w:val="00313B71"/>
    <w:rsid w:val="003563A4"/>
    <w:rsid w:val="003601E8"/>
    <w:rsid w:val="003A7780"/>
    <w:rsid w:val="003E51B2"/>
    <w:rsid w:val="004437D2"/>
    <w:rsid w:val="00446EF0"/>
    <w:rsid w:val="004525A6"/>
    <w:rsid w:val="00492B0F"/>
    <w:rsid w:val="004961CB"/>
    <w:rsid w:val="004D0A65"/>
    <w:rsid w:val="004F01AD"/>
    <w:rsid w:val="00505525"/>
    <w:rsid w:val="0051513F"/>
    <w:rsid w:val="0053770D"/>
    <w:rsid w:val="00540510"/>
    <w:rsid w:val="00573E06"/>
    <w:rsid w:val="00576440"/>
    <w:rsid w:val="00583B17"/>
    <w:rsid w:val="005A2747"/>
    <w:rsid w:val="00647D30"/>
    <w:rsid w:val="00685D17"/>
    <w:rsid w:val="006A4E7D"/>
    <w:rsid w:val="0070580E"/>
    <w:rsid w:val="00722ED0"/>
    <w:rsid w:val="0074034D"/>
    <w:rsid w:val="00745145"/>
    <w:rsid w:val="00747FD0"/>
    <w:rsid w:val="00791BC5"/>
    <w:rsid w:val="007A737B"/>
    <w:rsid w:val="008037BB"/>
    <w:rsid w:val="0080677B"/>
    <w:rsid w:val="00817065"/>
    <w:rsid w:val="008276A7"/>
    <w:rsid w:val="00892FA5"/>
    <w:rsid w:val="008B5DFA"/>
    <w:rsid w:val="00917C06"/>
    <w:rsid w:val="00941721"/>
    <w:rsid w:val="00961CA5"/>
    <w:rsid w:val="0096437D"/>
    <w:rsid w:val="0099666E"/>
    <w:rsid w:val="009C4F8A"/>
    <w:rsid w:val="009C522B"/>
    <w:rsid w:val="009D2DDC"/>
    <w:rsid w:val="00A20A25"/>
    <w:rsid w:val="00A330B2"/>
    <w:rsid w:val="00A7772F"/>
    <w:rsid w:val="00A91ACC"/>
    <w:rsid w:val="00AC33B2"/>
    <w:rsid w:val="00AD0555"/>
    <w:rsid w:val="00AF185C"/>
    <w:rsid w:val="00B373BB"/>
    <w:rsid w:val="00B55A9E"/>
    <w:rsid w:val="00B8322D"/>
    <w:rsid w:val="00BA1832"/>
    <w:rsid w:val="00BB5017"/>
    <w:rsid w:val="00BC3DBA"/>
    <w:rsid w:val="00C74455"/>
    <w:rsid w:val="00CC3AA9"/>
    <w:rsid w:val="00D0425F"/>
    <w:rsid w:val="00D1555C"/>
    <w:rsid w:val="00D30FC2"/>
    <w:rsid w:val="00D4779E"/>
    <w:rsid w:val="00D73B2F"/>
    <w:rsid w:val="00DA6B0B"/>
    <w:rsid w:val="00E05BFD"/>
    <w:rsid w:val="00E061D3"/>
    <w:rsid w:val="00E72CF0"/>
    <w:rsid w:val="00EA0795"/>
    <w:rsid w:val="00EA7E86"/>
    <w:rsid w:val="00EB3505"/>
    <w:rsid w:val="00EC2D6F"/>
    <w:rsid w:val="00F00705"/>
    <w:rsid w:val="00F20A00"/>
    <w:rsid w:val="00F628E6"/>
    <w:rsid w:val="00F72A9B"/>
    <w:rsid w:val="00F84C9C"/>
    <w:rsid w:val="00FB30F7"/>
    <w:rsid w:val="00FD3376"/>
    <w:rsid w:val="00FE2656"/>
    <w:rsid w:val="00FE3AA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71B547"/>
  <w15:chartTrackingRefBased/>
  <w15:docId w15:val="{594E98DC-7C60-4A00-98A4-43D69CEE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573E06"/>
    <w:pPr>
      <w:ind w:left="284"/>
    </w:pPr>
    <w:rPr>
      <w:sz w:val="20"/>
      <w:szCs w:val="20"/>
    </w:rPr>
  </w:style>
  <w:style w:type="paragraph" w:styleId="Tekstkomentarza">
    <w:name w:val="annotation text"/>
    <w:basedOn w:val="Normalny"/>
    <w:link w:val="TekstkomentarzaZnak"/>
    <w:semiHidden/>
    <w:rsid w:val="00FB30F7"/>
    <w:pPr>
      <w:suppressAutoHyphens w:val="0"/>
    </w:pPr>
    <w:rPr>
      <w:snapToGrid w:val="0"/>
      <w:sz w:val="20"/>
      <w:szCs w:val="20"/>
      <w:lang w:eastAsia="pl-PL"/>
    </w:rPr>
  </w:style>
  <w:style w:type="character" w:customStyle="1" w:styleId="TekstkomentarzaZnak">
    <w:name w:val="Tekst komentarza Znak"/>
    <w:link w:val="Tekstkomentarza"/>
    <w:semiHidden/>
    <w:rsid w:val="00FB30F7"/>
    <w:rPr>
      <w:snapToGrid w:val="0"/>
    </w:rPr>
  </w:style>
  <w:style w:type="paragraph" w:styleId="Bezodstpw">
    <w:name w:val="No Spacing"/>
    <w:uiPriority w:val="1"/>
    <w:qFormat/>
    <w:rsid w:val="002F32C5"/>
    <w:rPr>
      <w:rFonts w:ascii="Calibri" w:eastAsia="Calibri" w:hAnsi="Calibr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4E7D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6A4E7D"/>
    <w:rPr>
      <w:rFonts w:ascii="Segoe UI" w:hAnsi="Segoe UI" w:cs="Segoe UI"/>
      <w:sz w:val="18"/>
      <w:szCs w:val="18"/>
      <w:lang w:eastAsia="ar-SA"/>
    </w:rPr>
  </w:style>
  <w:style w:type="paragraph" w:styleId="Akapitzlist">
    <w:name w:val="List Paragraph"/>
    <w:basedOn w:val="Normalny"/>
    <w:uiPriority w:val="34"/>
    <w:qFormat/>
    <w:rsid w:val="00AC33B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B5D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96C4873B184FC9999EA257729E92E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2C370A-C738-4B02-8D5A-7AA648732C5F}"/>
      </w:docPartPr>
      <w:docPartBody>
        <w:p w:rsidR="00E6179C" w:rsidRDefault="00E57A55" w:rsidP="00E57A55">
          <w:pPr>
            <w:pStyle w:val="DA96C4873B184FC9999EA257729E92EE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8466B3A1163A49F3BCDD9F0F82C3D56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8CFD67-E210-4CFF-B9DE-F82FB4A9CF0B}"/>
      </w:docPartPr>
      <w:docPartBody>
        <w:p w:rsidR="00E6179C" w:rsidRDefault="00E57A55" w:rsidP="00E57A55">
          <w:pPr>
            <w:pStyle w:val="8466B3A1163A49F3BCDD9F0F82C3D568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BFCC227531B044F6A0837A4478D7E53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AFE1A0-EFB7-467F-8D20-98145C2C58F2}"/>
      </w:docPartPr>
      <w:docPartBody>
        <w:p w:rsidR="00E6179C" w:rsidRDefault="00E57A55" w:rsidP="00E57A55">
          <w:pPr>
            <w:pStyle w:val="BFCC227531B044F6A0837A4478D7E53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A8F1ECB735D44119DFB30BD9B9C38D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48DF516-E9E2-4618-AAF0-82DB3FD064CC}"/>
      </w:docPartPr>
      <w:docPartBody>
        <w:p w:rsidR="00E6179C" w:rsidRDefault="00E57A55" w:rsidP="00E57A55">
          <w:pPr>
            <w:pStyle w:val="9A8F1ECB735D44119DFB30BD9B9C38D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D8ED2669CC14162AC825FB30E814E5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6C8DDB8-4841-4037-88AF-1BE598B1A9E4}"/>
      </w:docPartPr>
      <w:docPartBody>
        <w:p w:rsidR="00E6179C" w:rsidRDefault="00E57A55" w:rsidP="00E57A55">
          <w:pPr>
            <w:pStyle w:val="5D8ED2669CC14162AC825FB30E814E5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2AFBFBF68FB4FC9AA47C4B2DCEDBD8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F252EE-CFA1-4A31-AB20-19A4C9FBEF61}"/>
      </w:docPartPr>
      <w:docPartBody>
        <w:p w:rsidR="00E6179C" w:rsidRDefault="00E57A55" w:rsidP="00E57A55">
          <w:pPr>
            <w:pStyle w:val="52AFBFBF68FB4FC9AA47C4B2DCEDBD8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C8AF8EE9ABC4AB0AED27BC4342D667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FA95D3-BB2B-454E-BDF5-2A51F691B5DD}"/>
      </w:docPartPr>
      <w:docPartBody>
        <w:p w:rsidR="00E6179C" w:rsidRDefault="00E57A55" w:rsidP="00E57A55">
          <w:pPr>
            <w:pStyle w:val="9C8AF8EE9ABC4AB0AED27BC4342D667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80C6222CFF14D73A5F806DE6C6343C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8275B43-751B-4AFF-B361-DA698924FC7C}"/>
      </w:docPartPr>
      <w:docPartBody>
        <w:p w:rsidR="00E6179C" w:rsidRDefault="00E57A55" w:rsidP="00E57A55">
          <w:pPr>
            <w:pStyle w:val="980C6222CFF14D73A5F806DE6C6343C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87D2850039A4F5F93FEA1A169E8FA7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E40E3DB-882D-4027-9F2F-7FC7FA2DC58F}"/>
      </w:docPartPr>
      <w:docPartBody>
        <w:p w:rsidR="00E6179C" w:rsidRDefault="00E57A55" w:rsidP="00E57A55">
          <w:pPr>
            <w:pStyle w:val="787D2850039A4F5F93FEA1A169E8FA7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BFC3662CEF04F3E8675DB9EDFA9824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7AA45F2-F91B-47A3-A651-C07F14D73D05}"/>
      </w:docPartPr>
      <w:docPartBody>
        <w:p w:rsidR="00E6179C" w:rsidRDefault="00E57A55" w:rsidP="00E57A55">
          <w:pPr>
            <w:pStyle w:val="4BFC3662CEF04F3E8675DB9EDFA9824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96A09AF2833481392B9A3B702E3E71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B593348-A088-48BC-ACAE-42C199694012}"/>
      </w:docPartPr>
      <w:docPartBody>
        <w:p w:rsidR="00E6179C" w:rsidRDefault="00E57A55" w:rsidP="00E57A55">
          <w:pPr>
            <w:pStyle w:val="896A09AF2833481392B9A3B702E3E71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1424CEADF1C444CAF960F520DF9248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EB71CCB-079E-42A8-AF51-BDC1A5D80A76}"/>
      </w:docPartPr>
      <w:docPartBody>
        <w:p w:rsidR="00E6179C" w:rsidRDefault="00E57A55" w:rsidP="00E57A55">
          <w:pPr>
            <w:pStyle w:val="91424CEADF1C444CAF960F520DF9248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0221442F45745BF8646C3892E75CA2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E07E742-B738-425F-86EE-0B96F2B5BE1D}"/>
      </w:docPartPr>
      <w:docPartBody>
        <w:p w:rsidR="00E6179C" w:rsidRDefault="00E57A55" w:rsidP="00E57A55">
          <w:pPr>
            <w:pStyle w:val="20221442F45745BF8646C3892E75CA2E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07E2DD6BCF44B33A084A55C742BCA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689EE6F-D095-4F9D-A3A8-637089822CDB}"/>
      </w:docPartPr>
      <w:docPartBody>
        <w:p w:rsidR="00E6179C" w:rsidRDefault="00E57A55" w:rsidP="00E57A55">
          <w:pPr>
            <w:pStyle w:val="307E2DD6BCF44B33A084A55C742BCA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866B41F73F94811B71993B5CE77C47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A89913-953B-46F1-A714-931DCB49EC60}"/>
      </w:docPartPr>
      <w:docPartBody>
        <w:p w:rsidR="00E6179C" w:rsidRDefault="00E57A55" w:rsidP="00E57A55">
          <w:pPr>
            <w:pStyle w:val="4866B41F73F94811B71993B5CE77C47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F21D2DEB1BF4D83AB21E4153C8756E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5D27DFD-E382-41FA-8A80-8ACA8BBC3E2B}"/>
      </w:docPartPr>
      <w:docPartBody>
        <w:p w:rsidR="00E6179C" w:rsidRDefault="00E57A55" w:rsidP="00E57A55">
          <w:pPr>
            <w:pStyle w:val="DF21D2DEB1BF4D83AB21E4153C8756E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12B3328076A4C1AAE0FBC507AEA06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103C79E-3886-4583-A70D-F0C63EB414CF}"/>
      </w:docPartPr>
      <w:docPartBody>
        <w:p w:rsidR="00E6179C" w:rsidRDefault="00E57A55" w:rsidP="00E57A55">
          <w:pPr>
            <w:pStyle w:val="712B3328076A4C1AAE0FBC507AEA062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10FD14A53B247C0AA84C4EC3740A40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009523C-BDC2-4BBB-9537-C75E2EF43A80}"/>
      </w:docPartPr>
      <w:docPartBody>
        <w:p w:rsidR="00000000" w:rsidRDefault="00CB50BE" w:rsidP="00CB50BE">
          <w:pPr>
            <w:pStyle w:val="710FD14A53B247C0AA84C4EC3740A40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5CD518DA5AB45E7AED66FB96A27FCC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30B017B-9942-4E11-8834-E08806FC3E74}"/>
      </w:docPartPr>
      <w:docPartBody>
        <w:p w:rsidR="00000000" w:rsidRDefault="00CB50BE" w:rsidP="00CB50BE">
          <w:pPr>
            <w:pStyle w:val="85CD518DA5AB45E7AED66FB96A27FCC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72FAE872B8D4F219844297D387E74F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81585BB-ABA3-4CC6-BC31-5BC098DB053C}"/>
      </w:docPartPr>
      <w:docPartBody>
        <w:p w:rsidR="00000000" w:rsidRDefault="00CB50BE" w:rsidP="00CB50BE">
          <w:pPr>
            <w:pStyle w:val="372FAE872B8D4F219844297D387E74F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9D2CA645E08416CAF2CD85BD4B20C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2406268-DBBE-41E5-A854-3EDBF1D4FB98}"/>
      </w:docPartPr>
      <w:docPartBody>
        <w:p w:rsidR="00000000" w:rsidRDefault="00CB50BE" w:rsidP="00CB50BE">
          <w:pPr>
            <w:pStyle w:val="09D2CA645E08416CAF2CD85BD4B20CE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55"/>
    <w:rsid w:val="000075A6"/>
    <w:rsid w:val="00413418"/>
    <w:rsid w:val="00561D22"/>
    <w:rsid w:val="006564F7"/>
    <w:rsid w:val="00CB50BE"/>
    <w:rsid w:val="00E57A55"/>
    <w:rsid w:val="00E6179C"/>
    <w:rsid w:val="00ED198D"/>
    <w:rsid w:val="00E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B50BE"/>
    <w:rPr>
      <w:color w:val="808080"/>
    </w:rPr>
  </w:style>
  <w:style w:type="paragraph" w:customStyle="1" w:styleId="DA96C4873B184FC9999EA257729E92EE">
    <w:name w:val="DA96C4873B184FC9999EA257729E92EE"/>
    <w:rsid w:val="00E57A55"/>
  </w:style>
  <w:style w:type="paragraph" w:customStyle="1" w:styleId="8466B3A1163A49F3BCDD9F0F82C3D568">
    <w:name w:val="8466B3A1163A49F3BCDD9F0F82C3D568"/>
    <w:rsid w:val="00E57A55"/>
  </w:style>
  <w:style w:type="paragraph" w:customStyle="1" w:styleId="BFCC227531B044F6A0837A4478D7E53C">
    <w:name w:val="BFCC227531B044F6A0837A4478D7E53C"/>
    <w:rsid w:val="00E57A55"/>
  </w:style>
  <w:style w:type="paragraph" w:customStyle="1" w:styleId="9A8F1ECB735D44119DFB30BD9B9C38D3">
    <w:name w:val="9A8F1ECB735D44119DFB30BD9B9C38D3"/>
    <w:rsid w:val="00E57A55"/>
  </w:style>
  <w:style w:type="paragraph" w:customStyle="1" w:styleId="5D8ED2669CC14162AC825FB30E814E53">
    <w:name w:val="5D8ED2669CC14162AC825FB30E814E53"/>
    <w:rsid w:val="00E57A55"/>
  </w:style>
  <w:style w:type="paragraph" w:customStyle="1" w:styleId="52AFBFBF68FB4FC9AA47C4B2DCEDBD8F">
    <w:name w:val="52AFBFBF68FB4FC9AA47C4B2DCEDBD8F"/>
    <w:rsid w:val="00E57A55"/>
  </w:style>
  <w:style w:type="paragraph" w:customStyle="1" w:styleId="9C8AF8EE9ABC4AB0AED27BC4342D667A">
    <w:name w:val="9C8AF8EE9ABC4AB0AED27BC4342D667A"/>
    <w:rsid w:val="00E57A55"/>
  </w:style>
  <w:style w:type="paragraph" w:customStyle="1" w:styleId="980C6222CFF14D73A5F806DE6C6343C7">
    <w:name w:val="980C6222CFF14D73A5F806DE6C6343C7"/>
    <w:rsid w:val="00E57A55"/>
  </w:style>
  <w:style w:type="paragraph" w:customStyle="1" w:styleId="787D2850039A4F5F93FEA1A169E8FA7A">
    <w:name w:val="787D2850039A4F5F93FEA1A169E8FA7A"/>
    <w:rsid w:val="00E57A55"/>
  </w:style>
  <w:style w:type="paragraph" w:customStyle="1" w:styleId="4BFC3662CEF04F3E8675DB9EDFA98246">
    <w:name w:val="4BFC3662CEF04F3E8675DB9EDFA98246"/>
    <w:rsid w:val="00E57A55"/>
  </w:style>
  <w:style w:type="paragraph" w:customStyle="1" w:styleId="896A09AF2833481392B9A3B702E3E71A">
    <w:name w:val="896A09AF2833481392B9A3B702E3E71A"/>
    <w:rsid w:val="00E57A55"/>
  </w:style>
  <w:style w:type="paragraph" w:customStyle="1" w:styleId="91424CEADF1C444CAF960F520DF92486">
    <w:name w:val="91424CEADF1C444CAF960F520DF92486"/>
    <w:rsid w:val="00E57A55"/>
  </w:style>
  <w:style w:type="paragraph" w:customStyle="1" w:styleId="20221442F45745BF8646C3892E75CA2E">
    <w:name w:val="20221442F45745BF8646C3892E75CA2E"/>
    <w:rsid w:val="00E57A55"/>
  </w:style>
  <w:style w:type="paragraph" w:customStyle="1" w:styleId="307E2DD6BCF44B33A084A55C742BCA48">
    <w:name w:val="307E2DD6BCF44B33A084A55C742BCA48"/>
    <w:rsid w:val="00E57A55"/>
  </w:style>
  <w:style w:type="paragraph" w:customStyle="1" w:styleId="4866B41F73F94811B71993B5CE77C479">
    <w:name w:val="4866B41F73F94811B71993B5CE77C479"/>
    <w:rsid w:val="00E57A55"/>
  </w:style>
  <w:style w:type="paragraph" w:customStyle="1" w:styleId="DF21D2DEB1BF4D83AB21E4153C8756EC">
    <w:name w:val="DF21D2DEB1BF4D83AB21E4153C8756EC"/>
    <w:rsid w:val="00E57A55"/>
  </w:style>
  <w:style w:type="paragraph" w:customStyle="1" w:styleId="712B3328076A4C1AAE0FBC507AEA0623">
    <w:name w:val="712B3328076A4C1AAE0FBC507AEA0623"/>
    <w:rsid w:val="00E57A55"/>
  </w:style>
  <w:style w:type="paragraph" w:customStyle="1" w:styleId="710FD14A53B247C0AA84C4EC3740A40F">
    <w:name w:val="710FD14A53B247C0AA84C4EC3740A40F"/>
    <w:rsid w:val="00CB50BE"/>
  </w:style>
  <w:style w:type="paragraph" w:customStyle="1" w:styleId="85CD518DA5AB45E7AED66FB96A27FCC9">
    <w:name w:val="85CD518DA5AB45E7AED66FB96A27FCC9"/>
    <w:rsid w:val="00CB50BE"/>
  </w:style>
  <w:style w:type="paragraph" w:customStyle="1" w:styleId="372FAE872B8D4F219844297D387E74FF">
    <w:name w:val="372FAE872B8D4F219844297D387E74FF"/>
    <w:rsid w:val="00CB50BE"/>
  </w:style>
  <w:style w:type="paragraph" w:customStyle="1" w:styleId="09D2CA645E08416CAF2CD85BD4B20CE5">
    <w:name w:val="09D2CA645E08416CAF2CD85BD4B20CE5"/>
    <w:rsid w:val="00CB50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2</cp:revision>
  <cp:lastPrinted>2017-09-01T08:39:00Z</cp:lastPrinted>
  <dcterms:created xsi:type="dcterms:W3CDTF">2023-01-27T11:54:00Z</dcterms:created>
  <dcterms:modified xsi:type="dcterms:W3CDTF">2023-01-27T11:54:00Z</dcterms:modified>
</cp:coreProperties>
</file>